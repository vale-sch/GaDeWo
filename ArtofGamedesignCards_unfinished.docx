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C4D0" w14:textId="48CD8B41" w:rsidR="00F4672F" w:rsidRDefault="007307F4">
      <w:pPr>
        <w:rPr>
          <w:lang w:val="en-GB"/>
        </w:rPr>
      </w:pPr>
      <w:r>
        <w:rPr>
          <w:lang w:val="en-GB"/>
        </w:rPr>
        <w:t xml:space="preserve">Art of </w:t>
      </w:r>
      <w:proofErr w:type="spellStart"/>
      <w:r>
        <w:rPr>
          <w:lang w:val="en-GB"/>
        </w:rPr>
        <w:t>Gamedesign</w:t>
      </w:r>
      <w:proofErr w:type="spellEnd"/>
      <w:r>
        <w:rPr>
          <w:lang w:val="en-GB"/>
        </w:rPr>
        <w:t xml:space="preserve"> – KI </w:t>
      </w:r>
    </w:p>
    <w:p w14:paraId="106411A9" w14:textId="4DFEC421" w:rsidR="007307F4" w:rsidRPr="00310312" w:rsidRDefault="007307F4">
      <w:pPr>
        <w:rPr>
          <w:b/>
          <w:bCs/>
          <w:lang w:val="en-GB"/>
        </w:rPr>
      </w:pPr>
      <w:r w:rsidRPr="00310312">
        <w:rPr>
          <w:b/>
          <w:bCs/>
          <w:lang w:val="en-GB"/>
        </w:rPr>
        <w:t xml:space="preserve">Emotion </w:t>
      </w:r>
    </w:p>
    <w:p w14:paraId="41B708D2" w14:textId="0F8B5CDB" w:rsidR="007307F4" w:rsidRDefault="007307F4">
      <w:pPr>
        <w:rPr>
          <w:lang w:val="en-GB"/>
        </w:rPr>
      </w:pPr>
      <w:r>
        <w:rPr>
          <w:lang w:val="en-GB"/>
        </w:rPr>
        <w:t xml:space="preserve">What emotions would like my player to experience? Why? </w:t>
      </w:r>
    </w:p>
    <w:p w14:paraId="707603B0" w14:textId="3F3D27C5" w:rsidR="007307F4" w:rsidRPr="00310312" w:rsidRDefault="00310312" w:rsidP="00310312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310312">
        <w:rPr>
          <w:lang w:val="en-GB"/>
        </w:rPr>
        <w:t>Humor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Freude</w:t>
      </w:r>
      <w:proofErr w:type="spellEnd"/>
      <w:r w:rsidRPr="00310312">
        <w:rPr>
          <w:lang w:val="en-GB"/>
        </w:rPr>
        <w:t xml:space="preserve">, </w:t>
      </w:r>
      <w:proofErr w:type="spellStart"/>
      <w:r>
        <w:rPr>
          <w:lang w:val="en-GB"/>
        </w:rPr>
        <w:t>Überraschung</w:t>
      </w:r>
      <w:proofErr w:type="spellEnd"/>
    </w:p>
    <w:p w14:paraId="7A9670C9" w14:textId="7871DB35" w:rsidR="007307F4" w:rsidRDefault="007307F4">
      <w:pPr>
        <w:rPr>
          <w:lang w:val="en-GB"/>
        </w:rPr>
      </w:pPr>
    </w:p>
    <w:p w14:paraId="42F37AC3" w14:textId="282B7786" w:rsidR="007307F4" w:rsidRDefault="007307F4">
      <w:pPr>
        <w:rPr>
          <w:lang w:val="en-GB"/>
        </w:rPr>
      </w:pPr>
      <w:r>
        <w:rPr>
          <w:lang w:val="en-GB"/>
        </w:rPr>
        <w:t>What emotions are players (including me) having when they play now? Why?</w:t>
      </w:r>
    </w:p>
    <w:p w14:paraId="26952A0C" w14:textId="7D37451C" w:rsidR="00310312" w:rsidRPr="00310312" w:rsidRDefault="00FB4B87" w:rsidP="0031031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x</w:t>
      </w:r>
    </w:p>
    <w:p w14:paraId="3F023F25" w14:textId="543D546B" w:rsidR="007307F4" w:rsidRDefault="007307F4">
      <w:pPr>
        <w:rPr>
          <w:lang w:val="en-GB"/>
        </w:rPr>
      </w:pPr>
    </w:p>
    <w:p w14:paraId="4FDC6EE0" w14:textId="74128425" w:rsidR="007307F4" w:rsidRDefault="007307F4">
      <w:pPr>
        <w:rPr>
          <w:lang w:val="en-GB"/>
        </w:rPr>
      </w:pPr>
      <w:r>
        <w:rPr>
          <w:lang w:val="en-GB"/>
        </w:rPr>
        <w:t>How can I bridge the gap between the emotions players are having and the emotions I`d like them to have?</w:t>
      </w:r>
    </w:p>
    <w:p w14:paraId="0564620D" w14:textId="4194F189" w:rsidR="00310312" w:rsidRPr="00310312" w:rsidRDefault="00FB4B87" w:rsidP="0031031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Frustration </w:t>
      </w:r>
      <w:proofErr w:type="spellStart"/>
      <w:r>
        <w:rPr>
          <w:lang w:val="en-GB"/>
        </w:rPr>
        <w:t>Momente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minimieren</w:t>
      </w:r>
      <w:proofErr w:type="spellEnd"/>
    </w:p>
    <w:p w14:paraId="126F339E" w14:textId="4EC7993D" w:rsidR="00310312" w:rsidRDefault="00310312">
      <w:pPr>
        <w:rPr>
          <w:b/>
          <w:bCs/>
          <w:lang w:val="en-GB"/>
        </w:rPr>
      </w:pPr>
      <w:r w:rsidRPr="00310312">
        <w:rPr>
          <w:b/>
          <w:bCs/>
          <w:lang w:val="en-GB"/>
        </w:rPr>
        <w:t>Essential Experience</w:t>
      </w:r>
    </w:p>
    <w:p w14:paraId="5A4E9399" w14:textId="138137A4" w:rsidR="00310312" w:rsidRDefault="00310312">
      <w:pPr>
        <w:rPr>
          <w:b/>
          <w:bCs/>
          <w:lang w:val="en-GB"/>
        </w:rPr>
      </w:pPr>
    </w:p>
    <w:p w14:paraId="5F4046FF" w14:textId="4958CD08" w:rsidR="00310312" w:rsidRDefault="00310312">
      <w:pPr>
        <w:rPr>
          <w:lang w:val="en-GB"/>
        </w:rPr>
      </w:pPr>
      <w:r w:rsidRPr="00310312">
        <w:rPr>
          <w:lang w:val="en-GB"/>
        </w:rPr>
        <w:t>What experience do I want the player to have?</w:t>
      </w:r>
    </w:p>
    <w:p w14:paraId="6EBE8059" w14:textId="66B8BD3D" w:rsidR="00310312" w:rsidRPr="00310312" w:rsidRDefault="00310312" w:rsidP="00310312">
      <w:pPr>
        <w:pStyle w:val="Listenabsatz"/>
        <w:numPr>
          <w:ilvl w:val="0"/>
          <w:numId w:val="1"/>
        </w:numPr>
        <w:rPr>
          <w:lang w:val="en-GB"/>
        </w:rPr>
      </w:pPr>
    </w:p>
    <w:p w14:paraId="72DCCADC" w14:textId="053B66EE" w:rsidR="00310312" w:rsidRDefault="00310312">
      <w:pPr>
        <w:rPr>
          <w:lang w:val="en-GB"/>
        </w:rPr>
      </w:pPr>
      <w:r>
        <w:rPr>
          <w:lang w:val="en-GB"/>
        </w:rPr>
        <w:t>What is essential to the experience?</w:t>
      </w:r>
    </w:p>
    <w:p w14:paraId="52E86784" w14:textId="0952610B" w:rsidR="00310312" w:rsidRPr="00310312" w:rsidRDefault="00310312" w:rsidP="00310312">
      <w:pPr>
        <w:pStyle w:val="Listenabsatz"/>
        <w:numPr>
          <w:ilvl w:val="0"/>
          <w:numId w:val="1"/>
        </w:numPr>
        <w:rPr>
          <w:lang w:val="en-GB"/>
        </w:rPr>
      </w:pPr>
    </w:p>
    <w:p w14:paraId="53D714C3" w14:textId="210E1021" w:rsidR="00310312" w:rsidRDefault="00310312">
      <w:pPr>
        <w:rPr>
          <w:lang w:val="en-GB"/>
        </w:rPr>
      </w:pPr>
      <w:r>
        <w:rPr>
          <w:lang w:val="en-GB"/>
        </w:rPr>
        <w:t>How can my game capture that essence?</w:t>
      </w:r>
    </w:p>
    <w:p w14:paraId="338D928A" w14:textId="6B9A166F" w:rsidR="00310312" w:rsidRPr="00FB4B87" w:rsidRDefault="00310312" w:rsidP="00FB4B87">
      <w:pPr>
        <w:pStyle w:val="Listenabsatz"/>
        <w:numPr>
          <w:ilvl w:val="0"/>
          <w:numId w:val="1"/>
        </w:numPr>
        <w:rPr>
          <w:lang w:val="en-GB"/>
        </w:rPr>
      </w:pPr>
    </w:p>
    <w:p w14:paraId="1778BFAB" w14:textId="5CAF87D2" w:rsidR="00310312" w:rsidRDefault="00310312" w:rsidP="00310312">
      <w:pPr>
        <w:rPr>
          <w:b/>
          <w:bCs/>
          <w:lang w:val="en-GB"/>
        </w:rPr>
      </w:pPr>
      <w:r w:rsidRPr="00310312">
        <w:rPr>
          <w:b/>
          <w:bCs/>
          <w:lang w:val="en-GB"/>
        </w:rPr>
        <w:t>Venue</w:t>
      </w:r>
    </w:p>
    <w:p w14:paraId="54FA69DD" w14:textId="4C294295" w:rsidR="00310312" w:rsidRDefault="00310312" w:rsidP="00310312">
      <w:pPr>
        <w:rPr>
          <w:lang w:val="en-GB"/>
        </w:rPr>
      </w:pPr>
      <w:r w:rsidRPr="00FB4B87">
        <w:rPr>
          <w:lang w:val="en-GB"/>
        </w:rPr>
        <w:t>What type of venue best suits the game I`m trying to create?</w:t>
      </w:r>
    </w:p>
    <w:p w14:paraId="0118148A" w14:textId="6B84A418" w:rsidR="00FB4B87" w:rsidRPr="00FB4B87" w:rsidRDefault="00FB4B87" w:rsidP="00FB4B87">
      <w:pPr>
        <w:pStyle w:val="Listenabsatz"/>
        <w:numPr>
          <w:ilvl w:val="0"/>
          <w:numId w:val="1"/>
        </w:numPr>
        <w:rPr>
          <w:lang w:val="en-GB"/>
        </w:rPr>
      </w:pPr>
    </w:p>
    <w:p w14:paraId="48EE6E55" w14:textId="3CFE2752" w:rsidR="00310312" w:rsidRDefault="00FB4B87">
      <w:pPr>
        <w:rPr>
          <w:lang w:val="en-GB"/>
        </w:rPr>
      </w:pPr>
      <w:r>
        <w:rPr>
          <w:lang w:val="en-GB"/>
        </w:rPr>
        <w:t xml:space="preserve">Does my venue have special </w:t>
      </w:r>
      <w:proofErr w:type="gramStart"/>
      <w:r>
        <w:rPr>
          <w:lang w:val="en-GB"/>
        </w:rPr>
        <w:t>pro</w:t>
      </w:r>
      <w:proofErr w:type="gramEnd"/>
    </w:p>
    <w:p w14:paraId="2E489F44" w14:textId="7B40211A" w:rsidR="00FB4B87" w:rsidRPr="00FB4B87" w:rsidRDefault="00FB4B87" w:rsidP="00FB4B87">
      <w:pPr>
        <w:pStyle w:val="Listenabsatz"/>
        <w:numPr>
          <w:ilvl w:val="0"/>
          <w:numId w:val="1"/>
        </w:numPr>
        <w:rPr>
          <w:lang w:val="en-GB"/>
        </w:rPr>
      </w:pPr>
    </w:p>
    <w:p w14:paraId="41E594EA" w14:textId="1F8EA1A9" w:rsidR="007307F4" w:rsidRDefault="007307F4">
      <w:pPr>
        <w:rPr>
          <w:lang w:val="en-GB"/>
        </w:rPr>
      </w:pPr>
    </w:p>
    <w:p w14:paraId="3DDCA344" w14:textId="77777777" w:rsidR="007307F4" w:rsidRPr="007307F4" w:rsidRDefault="007307F4">
      <w:pPr>
        <w:rPr>
          <w:lang w:val="en-GB"/>
        </w:rPr>
      </w:pPr>
    </w:p>
    <w:sectPr w:rsidR="007307F4" w:rsidRPr="00730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70E4E"/>
    <w:multiLevelType w:val="hybridMultilevel"/>
    <w:tmpl w:val="2604B656"/>
    <w:lvl w:ilvl="0" w:tplc="92C2AD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F4"/>
    <w:rsid w:val="00310312"/>
    <w:rsid w:val="004F2B88"/>
    <w:rsid w:val="007307F4"/>
    <w:rsid w:val="00AE764A"/>
    <w:rsid w:val="00F4672F"/>
    <w:rsid w:val="00FB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68E97"/>
  <w15:chartTrackingRefBased/>
  <w15:docId w15:val="{7CE852C6-483C-4398-8FF3-317AC885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Schmidberger</dc:creator>
  <cp:keywords/>
  <dc:description/>
  <cp:lastModifiedBy>Valentin Schmidberger</cp:lastModifiedBy>
  <cp:revision>1</cp:revision>
  <dcterms:created xsi:type="dcterms:W3CDTF">2021-11-15T16:16:00Z</dcterms:created>
  <dcterms:modified xsi:type="dcterms:W3CDTF">2021-11-15T16:47:00Z</dcterms:modified>
</cp:coreProperties>
</file>