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AB0D" w14:textId="126C23D7" w:rsidR="0028724D" w:rsidRPr="0028724D" w:rsidRDefault="0028724D" w:rsidP="0028724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2"/>
          <w:szCs w:val="32"/>
        </w:rPr>
      </w:pPr>
      <w:r w:rsidRPr="0028724D">
        <w:rPr>
          <w:rFonts w:ascii="AppleSystemUIFontBold" w:hAnsi="AppleSystemUIFontBold" w:cs="AppleSystemUIFontBold"/>
          <w:b/>
          <w:bCs/>
          <w:sz w:val="32"/>
          <w:szCs w:val="32"/>
        </w:rPr>
        <w:t>Gamedesign Protokoll</w:t>
      </w:r>
    </w:p>
    <w:p w14:paraId="4BE15DD6" w14:textId="77777777" w:rsidR="0028724D" w:rsidRDefault="0028724D" w:rsidP="0028724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</w:p>
    <w:p w14:paraId="26EA59A0" w14:textId="24B4EC7E" w:rsidR="0028724D" w:rsidRPr="0028724D" w:rsidRDefault="0028724D" w:rsidP="0028724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  <w:r w:rsidRPr="0028724D">
        <w:rPr>
          <w:rFonts w:ascii="AppleSystemUIFontBold" w:hAnsi="AppleSystemUIFontBold" w:cs="AppleSystemUIFontBold"/>
          <w:b/>
          <w:bCs/>
          <w:sz w:val="26"/>
          <w:szCs w:val="26"/>
        </w:rPr>
        <w:t>Gamedesign | 18.10.21</w:t>
      </w:r>
    </w:p>
    <w:p w14:paraId="077D2765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75D001E" w14:textId="77777777" w:rsidR="0028724D" w:rsidRDefault="0028724D" w:rsidP="0028724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Kreativität, Humor, Online und Ungerechte Geldverteilung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sind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wenn dann eher kleinere Themen</w:t>
      </w:r>
    </w:p>
    <w:p w14:paraId="75DA621A" w14:textId="77777777" w:rsidR="0028724D" w:rsidRDefault="0028724D" w:rsidP="0028724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Große Themen: (Spaltungen der Gesellschaft), AI, Technik,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False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Information, Moralische Konflikte</w:t>
      </w:r>
    </w:p>
    <w:p w14:paraId="55F26C2A" w14:textId="77777777" w:rsidR="0028724D" w:rsidRDefault="0028724D" w:rsidP="0028724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Aufsetzung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GitHub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Repository</w:t>
      </w:r>
    </w:p>
    <w:p w14:paraId="502C76AD" w14:textId="77777777" w:rsidR="0028724D" w:rsidRDefault="0028724D" w:rsidP="0028724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Inspiration Games: s. Foto</w:t>
      </w:r>
    </w:p>
    <w:p w14:paraId="54D1A882" w14:textId="77777777" w:rsidR="0028724D" w:rsidRDefault="0028724D" w:rsidP="0028724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Idee zur Spielmechanik: Weiterentwicklung einer KI</w:t>
      </w:r>
    </w:p>
    <w:p w14:paraId="0A3A5F04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C5BE37B" w14:textId="77777777" w:rsidR="0028724D" w:rsidRDefault="0028724D" w:rsidP="0028724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Gamedesign 04.11.</w:t>
      </w:r>
    </w:p>
    <w:p w14:paraId="6C32ED60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8C97A47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Basteln von Prototyp Raumschiff Querschnitt</w:t>
      </w:r>
    </w:p>
    <w:p w14:paraId="6464E01D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Skizzen + Basteln mit Pappe</w:t>
      </w:r>
    </w:p>
    <w:p w14:paraId="0CF6AF26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EAA0CE2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Analoger Prototyp:</w:t>
      </w:r>
    </w:p>
    <w:p w14:paraId="0CBD3044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Stechnadel-Farben: </w:t>
      </w:r>
    </w:p>
    <w:p w14:paraId="50F16569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Blau: Navigation</w:t>
      </w:r>
    </w:p>
    <w:p w14:paraId="57CC5CA3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Grün: Logistik</w:t>
      </w:r>
    </w:p>
    <w:p w14:paraId="560ABDD8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Gelb: Antrieb/Mechanik/Engineering</w:t>
      </w:r>
    </w:p>
    <w:p w14:paraId="7521DF22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Rot: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Kampfysteme</w:t>
      </w:r>
      <w:proofErr w:type="spellEnd"/>
    </w:p>
    <w:p w14:paraId="2F7A091F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Weiß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Menschl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Versorgungssysteme/Crew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Compartments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(Medizinische Abteilung etc.)</w:t>
      </w:r>
    </w:p>
    <w:p w14:paraId="77BCC825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0572423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Minigames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</w:t>
      </w:r>
    </w:p>
    <w:p w14:paraId="4A120D62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Werden durch Nutzer freigeschaltet, je nach Entscheidung werden andere Bereiche frei-geschaltet</w:t>
      </w:r>
    </w:p>
    <w:p w14:paraId="31984B0F" w14:textId="77777777" w:rsidR="0028724D" w:rsidRDefault="0028724D" w:rsidP="0028724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Gravitationskontrollle</w:t>
      </w:r>
      <w:proofErr w:type="spellEnd"/>
    </w:p>
    <w:p w14:paraId="3A844BDA" w14:textId="77777777" w:rsidR="0028724D" w:rsidRDefault="0028724D" w:rsidP="0028724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Medizin</w:t>
      </w:r>
    </w:p>
    <w:p w14:paraId="005EB607" w14:textId="77777777" w:rsidR="0028724D" w:rsidRDefault="0028724D" w:rsidP="0028724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Navigation (Autopilot)</w:t>
      </w:r>
    </w:p>
    <w:p w14:paraId="4C79D720" w14:textId="77777777" w:rsidR="0028724D" w:rsidRDefault="0028724D" w:rsidP="0028724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Antrieb (Triebwerkssteuerung)</w:t>
      </w:r>
    </w:p>
    <w:p w14:paraId="793EC362" w14:textId="77777777" w:rsidR="0028724D" w:rsidRDefault="0028724D" w:rsidP="0028724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Steuerung</w:t>
      </w:r>
    </w:p>
    <w:p w14:paraId="77DA903E" w14:textId="77777777" w:rsidR="0028724D" w:rsidRDefault="0028724D" w:rsidP="0028724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Deflektorschilde</w:t>
      </w:r>
      <w:proofErr w:type="spellEnd"/>
    </w:p>
    <w:p w14:paraId="16DC8E4A" w14:textId="77777777" w:rsidR="0028724D" w:rsidRDefault="0028724D" w:rsidP="0028724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Laserkanone</w:t>
      </w:r>
    </w:p>
    <w:p w14:paraId="264B78C9" w14:textId="77777777" w:rsidR="0028724D" w:rsidRDefault="0028724D" w:rsidP="0028724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Nachrichtenübermittlung und Kommunikation</w:t>
      </w:r>
    </w:p>
    <w:p w14:paraId="386590EF" w14:textId="77777777" w:rsidR="0028724D" w:rsidRDefault="0028724D" w:rsidP="0028724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Container-/Frachtmanagement (evtl. Inventar) (Hangar)</w:t>
      </w:r>
    </w:p>
    <w:p w14:paraId="2B75F977" w14:textId="77777777" w:rsidR="0028724D" w:rsidRDefault="0028724D" w:rsidP="0028724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Start/Landungsassistent</w:t>
      </w:r>
    </w:p>
    <w:p w14:paraId="67F01F7F" w14:textId="77777777" w:rsidR="0028724D" w:rsidRDefault="0028724D" w:rsidP="0028724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Sensor/Ortung -&gt; Asteroidenhagel ausweichen bzw. feindlichen Raumschiffen</w:t>
      </w:r>
    </w:p>
    <w:p w14:paraId="01F5401B" w14:textId="77777777" w:rsidR="0028724D" w:rsidRDefault="0028724D" w:rsidP="0028724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Traktorstrahl</w:t>
      </w:r>
    </w:p>
    <w:p w14:paraId="38A8EDAD" w14:textId="77777777" w:rsidR="0028724D" w:rsidRDefault="0028724D" w:rsidP="0028724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Reparatur/Wartung/Mechanik</w:t>
      </w:r>
    </w:p>
    <w:p w14:paraId="43B2E396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0D1C4E3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Einzelne Stationen (Aufgaben) müssen bewältigt werden (zur Bewältigung wird ein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Skill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erlernt), sobald eine gewisse Anzahl geschafft ist, kommen auch Aufgaben, für deren Lösung man sich mehrerer Skills bedienen muss, die man vorher erlernt hat.</w:t>
      </w:r>
    </w:p>
    <w:p w14:paraId="4A7B18AC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F6E6103" w14:textId="77777777" w:rsidR="0028724D" w:rsidRDefault="0028724D" w:rsidP="0028724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08.11.</w:t>
      </w:r>
    </w:p>
    <w:p w14:paraId="788CAAD2" w14:textId="77777777" w:rsidR="0028724D" w:rsidRDefault="0028724D" w:rsidP="0028724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</w:p>
    <w:p w14:paraId="47822882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Besprechung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Leveldesign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und Objekte, die fürs Spiel programmiert werden sollen. Besprechung Design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-  &amp;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Code-Voraussetzungen.</w:t>
      </w:r>
    </w:p>
    <w:p w14:paraId="6758E48E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84519EA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 Ebenen:</w:t>
      </w:r>
    </w:p>
    <w:p w14:paraId="6E000949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Spielebene im Schiff (WASD + Maus) –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Overview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Ebene mit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Stats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etc. (Point &amp; Click)</w:t>
      </w:r>
    </w:p>
    <w:p w14:paraId="12712936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A46C17B" w14:textId="77777777" w:rsidR="0028724D" w:rsidRDefault="0028724D" w:rsidP="0028724D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Sensoren</w:t>
      </w:r>
    </w:p>
    <w:p w14:paraId="27793C64" w14:textId="77777777" w:rsidR="0028724D" w:rsidRDefault="0028724D" w:rsidP="0028724D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Reparatur</w:t>
      </w:r>
    </w:p>
    <w:p w14:paraId="710E7E59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4121B1C" w14:textId="77777777" w:rsidR="0028724D" w:rsidRDefault="0028724D" w:rsidP="0028724D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Navigation (Brücke)</w:t>
      </w:r>
    </w:p>
    <w:p w14:paraId="55A6E7E6" w14:textId="77777777" w:rsidR="0028724D" w:rsidRDefault="0028724D" w:rsidP="0028724D">
      <w:pPr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Steuerung (Autopilot) -&gt; man kann sich vorbeischleichen (oder kämpfen, siehe Laser &amp; Schilde)</w:t>
      </w:r>
    </w:p>
    <w:p w14:paraId="7F1B3D84" w14:textId="77777777" w:rsidR="0028724D" w:rsidRDefault="0028724D" w:rsidP="0028724D">
      <w:pPr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Start/Landung</w:t>
      </w:r>
    </w:p>
    <w:p w14:paraId="5313DE6C" w14:textId="77777777" w:rsidR="0028724D" w:rsidRDefault="0028724D" w:rsidP="0028724D">
      <w:pPr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Nachrichtenübermittlung und Kommunikation</w:t>
      </w:r>
    </w:p>
    <w:p w14:paraId="3C48BD9C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D9EE47C" w14:textId="77777777" w:rsidR="0028724D" w:rsidRDefault="0028724D" w:rsidP="0028724D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Laser/Traktorstrahl</w:t>
      </w:r>
    </w:p>
    <w:p w14:paraId="63B04894" w14:textId="77777777" w:rsidR="0028724D" w:rsidRDefault="0028724D" w:rsidP="0028724D">
      <w:pPr>
        <w:numPr>
          <w:ilvl w:val="1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Starker Asteroidenhagel</w:t>
      </w:r>
    </w:p>
    <w:p w14:paraId="7CDD464E" w14:textId="77777777" w:rsidR="0028724D" w:rsidRDefault="0028724D" w:rsidP="0028724D">
      <w:pPr>
        <w:numPr>
          <w:ilvl w:val="1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Container an Bord holen</w:t>
      </w:r>
    </w:p>
    <w:p w14:paraId="4FDF17CB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CA0B185" w14:textId="77777777" w:rsidR="0028724D" w:rsidRDefault="0028724D" w:rsidP="0028724D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Schilde</w:t>
      </w:r>
    </w:p>
    <w:p w14:paraId="7BC70EEF" w14:textId="77777777" w:rsidR="0028724D" w:rsidRDefault="0028724D" w:rsidP="0028724D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Asteroidenhagel</w:t>
      </w:r>
    </w:p>
    <w:p w14:paraId="1E94DBF1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FC65C6E" w14:textId="77777777" w:rsidR="0028724D" w:rsidRDefault="0028724D" w:rsidP="0028724D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Engineering/Wartung</w:t>
      </w:r>
    </w:p>
    <w:p w14:paraId="07D4C46D" w14:textId="77777777" w:rsidR="0028724D" w:rsidRDefault="0028724D" w:rsidP="0028724D">
      <w:pPr>
        <w:numPr>
          <w:ilvl w:val="1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Reparatur</w:t>
      </w:r>
    </w:p>
    <w:p w14:paraId="0880429F" w14:textId="77777777" w:rsidR="0028724D" w:rsidRDefault="0028724D" w:rsidP="0028724D">
      <w:pPr>
        <w:numPr>
          <w:ilvl w:val="1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Gravitationskontrolle</w:t>
      </w:r>
    </w:p>
    <w:p w14:paraId="3B888A01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02323B5" w14:textId="77777777" w:rsidR="0028724D" w:rsidRDefault="0028724D" w:rsidP="0028724D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medizinische Station</w:t>
      </w:r>
    </w:p>
    <w:p w14:paraId="5F1D73F9" w14:textId="77777777" w:rsidR="0028724D" w:rsidRDefault="0028724D" w:rsidP="0028724D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Medikamenten-Nachschub</w:t>
      </w:r>
    </w:p>
    <w:p w14:paraId="07F71185" w14:textId="77777777" w:rsidR="0028724D" w:rsidRDefault="0028724D" w:rsidP="0028724D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Diagnose durchführen</w:t>
      </w:r>
    </w:p>
    <w:p w14:paraId="2C67D90F" w14:textId="77777777" w:rsidR="0028724D" w:rsidRDefault="0028724D" w:rsidP="0028724D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Operation durchführen</w:t>
      </w:r>
    </w:p>
    <w:p w14:paraId="26FEE1B4" w14:textId="77777777" w:rsidR="0028724D" w:rsidRDefault="0028724D" w:rsidP="0028724D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1B257449" w14:textId="77777777" w:rsidR="0028724D" w:rsidRDefault="0028724D" w:rsidP="0028724D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Crew.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Compartments</w:t>
      </w:r>
      <w:proofErr w:type="spellEnd"/>
    </w:p>
    <w:p w14:paraId="06EAC959" w14:textId="77777777" w:rsidR="0028724D" w:rsidRDefault="0028724D" w:rsidP="0028724D">
      <w:pPr>
        <w:numPr>
          <w:ilvl w:val="1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Zulassungskontrolle</w:t>
      </w:r>
    </w:p>
    <w:p w14:paraId="783B10FA" w14:textId="77777777" w:rsidR="0028724D" w:rsidRDefault="0028724D" w:rsidP="0028724D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0D074920" w14:textId="77777777" w:rsidR="0028724D" w:rsidRDefault="0028724D" w:rsidP="0028724D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Kantine</w:t>
      </w:r>
    </w:p>
    <w:p w14:paraId="6B8CFF4E" w14:textId="77777777" w:rsidR="0028724D" w:rsidRDefault="0028724D" w:rsidP="0028724D">
      <w:pPr>
        <w:numPr>
          <w:ilvl w:val="1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Lebensmittel-Nachschub</w:t>
      </w:r>
    </w:p>
    <w:p w14:paraId="1B2B3366" w14:textId="77777777" w:rsidR="0028724D" w:rsidRDefault="0028724D" w:rsidP="0028724D">
      <w:pPr>
        <w:numPr>
          <w:ilvl w:val="1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Gericht kochen</w:t>
      </w:r>
    </w:p>
    <w:p w14:paraId="635F7E6F" w14:textId="77777777" w:rsidR="0028724D" w:rsidRDefault="0028724D" w:rsidP="0028724D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618252DF" w14:textId="77777777" w:rsidR="0028724D" w:rsidRDefault="0028724D" w:rsidP="0028724D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Frachtraum</w:t>
      </w:r>
    </w:p>
    <w:p w14:paraId="5FB21A17" w14:textId="77777777" w:rsidR="0028724D" w:rsidRDefault="0028724D" w:rsidP="0028724D">
      <w:pPr>
        <w:numPr>
          <w:ilvl w:val="1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Containermanagement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maybe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inkl. Gravitationskontrolle -&gt; User muss in Wartungsraum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switches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</w:t>
      </w:r>
    </w:p>
    <w:p w14:paraId="4E9FBF78" w14:textId="77777777" w:rsidR="0028724D" w:rsidRDefault="0028724D" w:rsidP="0028724D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618133A3" w14:textId="77777777" w:rsidR="0028724D" w:rsidRDefault="0028724D" w:rsidP="0028724D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Hangar</w:t>
      </w:r>
    </w:p>
    <w:p w14:paraId="34A6D446" w14:textId="77777777" w:rsidR="0028724D" w:rsidRDefault="0028724D" w:rsidP="0028724D">
      <w:pPr>
        <w:numPr>
          <w:ilvl w:val="1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Kampf</w:t>
      </w:r>
    </w:p>
    <w:p w14:paraId="7F2A5605" w14:textId="77777777" w:rsidR="0028724D" w:rsidRDefault="0028724D" w:rsidP="0028724D">
      <w:pPr>
        <w:numPr>
          <w:ilvl w:val="1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Jäger losschicken</w:t>
      </w:r>
    </w:p>
    <w:p w14:paraId="163300CB" w14:textId="77777777" w:rsidR="0028724D" w:rsidRDefault="0028724D" w:rsidP="0028724D">
      <w:pPr>
        <w:numPr>
          <w:ilvl w:val="1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Weltraumschrott an Bord holen (wird evtl. Zur Reparatur benötigt)</w:t>
      </w:r>
    </w:p>
    <w:p w14:paraId="3DB232B4" w14:textId="77777777" w:rsidR="0028724D" w:rsidRDefault="0028724D" w:rsidP="0028724D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784FFDC0" w14:textId="77777777" w:rsidR="0028724D" w:rsidRDefault="0028724D" w:rsidP="0028724D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Triebwerke</w:t>
      </w:r>
    </w:p>
    <w:p w14:paraId="2FC6B134" w14:textId="77777777" w:rsidR="0028724D" w:rsidRDefault="0028724D" w:rsidP="0028724D">
      <w:pPr>
        <w:numPr>
          <w:ilvl w:val="1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Reparatur</w:t>
      </w:r>
    </w:p>
    <w:p w14:paraId="7488D481" w14:textId="77777777" w:rsidR="0028724D" w:rsidRDefault="0028724D" w:rsidP="0028724D">
      <w:pPr>
        <w:numPr>
          <w:ilvl w:val="1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Treibstoff auftanken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</w:p>
    <w:p w14:paraId="404D570B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Objekte die User benutzen kann:</w:t>
      </w:r>
    </w:p>
    <w:p w14:paraId="72111656" w14:textId="77777777" w:rsidR="0028724D" w:rsidRDefault="0028724D" w:rsidP="002872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492DD2D" w14:textId="77777777" w:rsidR="0028724D" w:rsidRDefault="0028724D" w:rsidP="0028724D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Kran im Frachtraum</w:t>
      </w:r>
    </w:p>
    <w:p w14:paraId="62E977A1" w14:textId="77777777" w:rsidR="0028724D" w:rsidRDefault="0028724D" w:rsidP="0028724D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Steuerung des Schiffs (Ansicht des Navigationscomputers)</w:t>
      </w:r>
    </w:p>
    <w:p w14:paraId="423D85EB" w14:textId="20BA5BF3" w:rsidR="001D6DA0" w:rsidRPr="0028724D" w:rsidRDefault="0028724D" w:rsidP="0028724D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 w:rsidRPr="0028724D">
        <w:rPr>
          <w:rFonts w:ascii="AppleSystemUIFont" w:hAnsi="AppleSystemUIFont" w:cs="AppleSystemUIFont"/>
          <w:sz w:val="26"/>
          <w:szCs w:val="26"/>
        </w:rPr>
        <w:t>Energiemanagement</w:t>
      </w:r>
      <w:r>
        <w:rPr>
          <w:rFonts w:ascii="AppleSystemUIFont" w:hAnsi="AppleSystemUIFont" w:cs="AppleSystemUIFont"/>
          <w:sz w:val="26"/>
          <w:szCs w:val="26"/>
        </w:rPr>
        <w:t xml:space="preserve"> (Engineering)</w:t>
      </w:r>
      <w:r w:rsidR="006257C8">
        <w:rPr>
          <w:rFonts w:ascii="AppleSystemUIFont" w:hAnsi="AppleSystemUIFont" w:cs="AppleSystemUIFont"/>
          <w:sz w:val="26"/>
          <w:szCs w:val="26"/>
        </w:rPr>
        <w:t xml:space="preserve"> (Wahl wieviel Energie auf Schilde/Waffen und </w:t>
      </w:r>
      <w:r w:rsidR="000F6E00">
        <w:rPr>
          <w:rFonts w:ascii="AppleSystemUIFont" w:hAnsi="AppleSystemUIFont" w:cs="AppleSystemUIFont"/>
          <w:sz w:val="26"/>
          <w:szCs w:val="26"/>
        </w:rPr>
        <w:t>Triebwerke gelegt werden</w:t>
      </w:r>
      <w:r w:rsidR="00221F2B">
        <w:rPr>
          <w:rFonts w:ascii="AppleSystemUIFont" w:hAnsi="AppleSystemUIFont" w:cs="AppleSystemUIFont"/>
          <w:sz w:val="26"/>
          <w:szCs w:val="26"/>
        </w:rPr>
        <w:t xml:space="preserve"> (Priorisierung)</w:t>
      </w:r>
      <w:r w:rsidR="000F6E00">
        <w:rPr>
          <w:rFonts w:ascii="AppleSystemUIFont" w:hAnsi="AppleSystemUIFont" w:cs="AppleSystemUIFont"/>
          <w:sz w:val="26"/>
          <w:szCs w:val="26"/>
        </w:rPr>
        <w:t>)</w:t>
      </w:r>
    </w:p>
    <w:sectPr w:rsidR="001D6DA0" w:rsidRPr="0028724D" w:rsidSect="000713B6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000003E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0000044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000004B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33476E1"/>
    <w:multiLevelType w:val="hybridMultilevel"/>
    <w:tmpl w:val="D6F28216"/>
    <w:lvl w:ilvl="0" w:tplc="99DE5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4D"/>
    <w:rsid w:val="000F6E00"/>
    <w:rsid w:val="001D6DA0"/>
    <w:rsid w:val="00221F2B"/>
    <w:rsid w:val="0028724D"/>
    <w:rsid w:val="0051145D"/>
    <w:rsid w:val="006257C8"/>
    <w:rsid w:val="00E9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4A2F5F"/>
  <w15:chartTrackingRefBased/>
  <w15:docId w15:val="{5D2DEB90-62A5-864E-B868-3E8653D7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7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Lukanow</dc:creator>
  <cp:keywords/>
  <dc:description/>
  <cp:lastModifiedBy>Viktor Lukanow</cp:lastModifiedBy>
  <cp:revision>4</cp:revision>
  <dcterms:created xsi:type="dcterms:W3CDTF">2021-11-08T16:35:00Z</dcterms:created>
  <dcterms:modified xsi:type="dcterms:W3CDTF">2021-11-08T16:44:00Z</dcterms:modified>
</cp:coreProperties>
</file>